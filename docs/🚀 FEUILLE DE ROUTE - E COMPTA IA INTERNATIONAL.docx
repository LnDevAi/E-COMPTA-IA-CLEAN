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Segoe UI Black" w:hAnsi="Segoe UI Black" w:eastAsia="Segoe UI Black" w:ascii="Segoe UI Black"/>
          <w:sz w:val="36"/>
          <w:szCs w:val="36"/>
        </w:rPr>
        <w:jc w:val="left"/>
        <w:spacing w:before="82" w:lineRule="exact" w:line="480"/>
        <w:ind w:left="115" w:right="2190"/>
      </w:pPr>
      <w:r>
        <w:pict>
          <v:group style="position:absolute;margin-left:27.75pt;margin-top:521.625pt;width:540pt;height:0pt;mso-position-horizontal-relative:page;mso-position-vertical-relative:page;z-index:-700" coordorigin="555,10432" coordsize="10800,0">
            <v:shape style="position:absolute;left:555;top:10432;width:10800;height:0" coordorigin="555,10432" coordsize="10800,0" path="m555,10432l11355,10432e" filled="f" stroked="t" strokeweight="0.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8"/>
          <w:sz w:val="36"/>
          <w:szCs w:val="36"/>
        </w:rPr>
        <w:t>🚀</w:t>
      </w:r>
      <w:r>
        <w:rPr>
          <w:rFonts w:cs="Times New Roman" w:hAnsi="Times New Roman" w:eastAsia="Times New Roman" w:ascii="Times New Roman"/>
          <w:spacing w:val="13"/>
          <w:w w:val="88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V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A</w:t>
      </w:r>
      <w:r>
        <w:rPr>
          <w:rFonts w:cs="Segoe UI Black" w:hAnsi="Segoe UI Black" w:eastAsia="Segoe UI Black" w:ascii="Segoe UI Black"/>
          <w:spacing w:val="-7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6"/>
          <w:szCs w:val="36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36"/>
          <w:szCs w:val="36"/>
        </w:rPr>
        <w:t>L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spacing w:lineRule="auto" w:line="248"/>
        <w:ind w:left="115" w:right="213"/>
      </w:pPr>
      <w:r>
        <w:rPr>
          <w:rFonts w:cs="Segoe UI Emoji" w:hAnsi="Segoe UI Emoji" w:eastAsia="Segoe UI Emoji" w:ascii="Segoe UI Emoji"/>
          <w:spacing w:val="0"/>
          <w:w w:val="100"/>
          <w:sz w:val="30"/>
          <w:szCs w:val="30"/>
        </w:rPr>
        <w:t>⚡</w:t>
      </w:r>
      <w:r>
        <w:rPr>
          <w:rFonts w:cs="Segoe UI Emoji" w:hAnsi="Segoe UI Emoji" w:eastAsia="Segoe UI Emoji" w:ascii="Segoe UI Emoji"/>
          <w:spacing w:val="-6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4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30"/>
          <w:szCs w:val="30"/>
        </w:rPr>
        <w:t>🎯</w:t>
      </w:r>
      <w:r>
        <w:rPr>
          <w:rFonts w:cs="Times New Roman" w:hAnsi="Times New Roman" w:eastAsia="Times New Roman" w:ascii="Times New Roman"/>
          <w:spacing w:val="9"/>
          <w:w w:val="88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&amp;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F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L</w:t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8pt;mso-position-horizontal-relative:page;mso-position-vertical-relative:paragraph;z-index:-705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💪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8pt;mso-position-horizontal-relative:page;mso-position-vertical-relative:paragraph;z-index:-704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🎨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8pt;mso-position-horizontal-relative:page;mso-position-vertical-relative:paragraph;z-index:-703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76"/>
          <w:sz w:val="24"/>
          <w:szCs w:val="24"/>
        </w:rPr>
        <w:t>✨</w:t>
      </w:r>
      <w:r>
        <w:rPr>
          <w:rFonts w:cs="Times New Roman" w:hAnsi="Times New Roman" w:eastAsia="Times New Roman" w:ascii="Times New Roman"/>
          <w:spacing w:val="-47"/>
          <w:w w:val="176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8pt;mso-position-horizontal-relative:page;mso-position-vertical-relative:paragraph;z-index:-702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74"/>
          <w:sz w:val="24"/>
          <w:szCs w:val="24"/>
        </w:rPr>
        <w:t>📋</w:t>
      </w:r>
      <w:r>
        <w:rPr>
          <w:rFonts w:cs="Times New Roman" w:hAnsi="Times New Roman" w:eastAsia="Times New Roman" w:ascii="Times New Roman"/>
          <w:spacing w:val="15"/>
          <w:w w:val="74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8pt;mso-position-horizontal-relative:page;mso-position-vertical-relative:paragraph;z-index:-701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🌍</w:t>
      </w:r>
      <w:r>
        <w:rPr>
          <w:rFonts w:cs="Times New Roman" w:hAnsi="Times New Roman" w:eastAsia="Times New Roman" w:ascii="Times New Roman"/>
          <w:spacing w:val="9"/>
          <w:w w:val="83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b/>
          <w:spacing w:val="1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18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2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T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auto" w:line="298"/>
        <w:ind w:left="115" w:right="262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%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ù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à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)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8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299"/>
      </w:pP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2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.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(</w:t>
      </w:r>
      <w:r>
        <w:rPr>
          <w:rFonts w:cs="Segoe UI" w:hAnsi="Segoe UI" w:eastAsia="Segoe UI" w:ascii="Segoe UI"/>
          <w:b/>
          <w:spacing w:val="-11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1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)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spacing w:before="30"/>
        <w:ind w:left="115"/>
      </w:pPr>
      <w:r>
        <w:rPr>
          <w:rFonts w:cs="Times New Roman" w:hAnsi="Times New Roman" w:eastAsia="Times New Roman" w:ascii="Times New Roman"/>
          <w:spacing w:val="0"/>
          <w:w w:val="70"/>
          <w:sz w:val="30"/>
          <w:szCs w:val="30"/>
        </w:rPr>
        <w:t>🔥</w:t>
      </w:r>
      <w:r>
        <w:rPr>
          <w:rFonts w:cs="Times New Roman" w:hAnsi="Times New Roman" w:eastAsia="Times New Roman" w:ascii="Times New Roman"/>
          <w:spacing w:val="23"/>
          <w:w w:val="7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G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F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4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3"/>
          <w:sz w:val="30"/>
          <w:szCs w:val="30"/>
        </w:rPr>
        <w:t>📅</w:t>
      </w:r>
      <w:r>
        <w:rPr>
          <w:rFonts w:cs="Times New Roman" w:hAnsi="Times New Roman" w:eastAsia="Times New Roman" w:ascii="Times New Roman"/>
          <w:spacing w:val="14"/>
          <w:w w:val="83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K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D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&amp;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7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)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egoe UI Emoji" w:hAnsi="Segoe UI Emoji" w:eastAsia="Segoe UI Emoji" w:ascii="Segoe UI Emoji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K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+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7"/>
          <w:szCs w:val="27"/>
        </w:rPr>
        <w:t>⚡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5pt;mso-position-horizontal-relative:page;mso-position-vertical-relative:paragraph;z-index:-699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3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5pt;mso-position-horizontal-relative:page;mso-position-vertical-relative:paragraph;z-index:-69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5pt;mso-position-horizontal-relative:page;mso-position-vertical-relative:paragraph;z-index:-697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2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2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5pt;mso-position-horizontal-relative:page;mso-position-vertical-relative:paragraph;z-index:-696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5pt;mso-position-horizontal-relative:page;mso-position-vertical-relative:paragraph;z-index:-695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  <w:sectPr>
          <w:pgSz w:w="11900" w:h="16840"/>
          <w:pgMar w:top="580" w:bottom="280" w:left="440" w:right="620"/>
        </w:sectPr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74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2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È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7"/>
          <w:szCs w:val="27"/>
        </w:rPr>
        <w:t>📊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x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center"/>
        <w:spacing w:lineRule="exact" w:line="300"/>
        <w:ind w:left="497" w:right="1580"/>
      </w:pPr>
      <w:r>
        <w:pict>
          <v:group style="position:absolute;margin-left:35.25pt;margin-top:6.94922pt;width:4.5pt;height:4.49991pt;mso-position-horizontal-relative:page;mso-position-vertical-relative:paragraph;z-index:-694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10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1pt;mso-position-horizontal-relative:page;mso-position-vertical-relative:paragraph;z-index:-693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6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91pt;mso-position-horizontal-relative:page;mso-position-vertical-relative:paragraph;z-index:-692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2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1pt;mso-position-horizontal-relative:page;mso-position-vertical-relative:paragraph;z-index:-691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2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1pt;mso-position-horizontal-relative:page;mso-position-vertical-relative:paragraph;z-index:-690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3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🛠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1pt;mso-position-horizontal-relative:page;mso-position-vertical-relative:paragraph;z-index:-689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91pt;mso-position-horizontal-relative:page;mso-position-vertical-relative:paragraph;z-index:-68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1pt;mso-position-horizontal-relative:page;mso-position-vertical-relative:paragraph;z-index:-687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91pt;mso-position-horizontal-relative:page;mso-position-vertical-relative:paragraph;z-index:-686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x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ô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1pt;mso-position-horizontal-relative:page;mso-position-vertical-relative:paragraph;z-index:-685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3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4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+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🔗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84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/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2pt;mso-position-horizontal-relative:page;mso-position-vertical-relative:paragraph;z-index:-683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92pt;mso-position-horizontal-relative:page;mso-position-vertical-relative:paragraph;z-index:-682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q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2pt;mso-position-horizontal-relative:page;mso-position-vertical-relative:paragraph;z-index:-681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92pt;mso-position-horizontal-relative:page;mso-position-vertical-relative:paragraph;z-index:-680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5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27"/>
          <w:szCs w:val="27"/>
        </w:rPr>
        <w:t>📈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92pt;mso-position-horizontal-relative:page;mso-position-vertical-relative:paragraph;z-index:-679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7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  <w:sectPr>
          <w:pgSz w:w="11900" w:h="16840"/>
          <w:pgMar w:top="360" w:bottom="280" w:left="440" w:right="1680"/>
        </w:sectPr>
      </w:pPr>
      <w:r>
        <w:pict>
          <v:group style="position:absolute;margin-left:35.25pt;margin-top:6.73568pt;width:4.5pt;height:4.49985pt;mso-position-horizontal-relative:page;mso-position-vertical-relative:paragraph;z-index:-677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42"/>
        <w:ind w:left="535"/>
      </w:pPr>
      <w:r>
        <w:pict>
          <v:group style="position:absolute;margin-left:27.75pt;margin-top:540.375pt;width:540pt;height:0pt;mso-position-horizontal-relative:page;mso-position-vertical-relative:page;z-index:-664" coordorigin="555,10807" coordsize="10800,0">
            <v:shape style="position:absolute;left:555;top:10807;width:10800;height:0" coordorigin="555,10807" coordsize="10800,0" path="m555,10807l11355,10807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35.25pt;margin-top:9.04922pt;width:4.5pt;height:4.5pt;mso-position-horizontal-relative:page;mso-position-vertical-relative:paragraph;z-index:-676" coordorigin="705,181" coordsize="90,90">
            <v:shape style="position:absolute;left:705;top:181;width:90;height:90" coordorigin="705,181" coordsize="90,90" path="m795,226l795,232,794,238,792,243,789,249,786,254,782,258,778,262,773,265,767,268,762,270,756,271,744,271,738,270,733,268,727,265,722,262,718,258,714,254,711,249,708,243,706,238,705,232,705,220,706,214,708,209,711,203,714,198,718,194,722,190,727,187,733,184,738,182,744,181,756,181,762,182,767,184,773,187,778,190,782,194,786,198,789,203,792,209,794,214,795,220,795,226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75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6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🤖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à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480"/>
        <w:ind w:left="535" w:right="1909"/>
      </w:pPr>
      <w:r>
        <w:pict>
          <v:group style="position:absolute;margin-left:35.25pt;margin-top:13.2pt;width:4.5pt;height:4.49985pt;mso-position-horizontal-relative:page;mso-position-vertical-relative:paragraph;z-index:-674" coordorigin="705,264" coordsize="90,90">
            <v:shape style="position:absolute;left:705;top:264;width:90;height:90" coordorigin="705,264" coordsize="90,90" path="m795,309l795,315,794,321,792,326,789,332,786,337,782,341,778,345,773,348,767,351,762,353,756,354,744,354,738,353,733,351,727,348,722,345,718,341,714,337,711,332,708,326,706,321,705,315,705,303,706,297,708,292,711,286,714,281,718,277,722,273,727,270,733,267,738,265,744,264,756,264,762,265,767,267,773,270,778,273,782,277,786,281,789,286,792,292,794,297,795,303,795,30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5.25pt;margin-top:37.2pt;width:4.5pt;height:4.49985pt;mso-position-horizontal-relative:page;mso-position-vertical-relative:paragraph;z-index:-673" coordorigin="705,744" coordsize="90,90">
            <v:shape style="position:absolute;left:705;top:744;width:90;height:90" coordorigin="705,744" coordsize="90,90" path="m795,789l795,795,794,801,792,806,789,812,786,817,782,821,778,825,773,828,767,831,762,833,756,834,744,834,738,833,733,831,727,828,722,825,718,821,714,817,711,812,708,806,706,801,705,795,705,783,706,777,708,772,711,766,714,761,718,757,722,753,727,750,733,747,738,745,744,744,756,744,762,745,767,747,773,750,778,753,782,757,786,761,789,766,792,772,794,777,795,783,795,78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5.25pt;margin-top:61.2pt;width:4.5pt;height:4.49985pt;mso-position-horizontal-relative:page;mso-position-vertical-relative:paragraph;z-index:-672" coordorigin="705,1224" coordsize="90,90">
            <v:shape style="position:absolute;left:705;top:1224;width:90;height:90" coordorigin="705,1224" coordsize="90,90" path="m795,1269l795,1275,794,1281,792,1286,789,1292,786,1297,782,1301,778,1305,773,1308,767,1311,762,1313,756,1314,744,1314,738,1313,733,1311,727,1308,722,1305,718,1301,714,1297,711,1292,708,1286,706,1281,705,1275,705,1263,706,1257,708,1252,711,1246,714,1241,718,1237,722,1233,727,1230,733,1227,738,1225,744,1224,756,1224,762,1225,767,1227,773,1230,778,1233,782,1237,786,1241,789,1246,792,1252,794,1257,795,1263,795,1269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71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70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7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H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🏗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69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6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5pt;mso-position-horizontal-relative:page;mso-position-vertical-relative:paragraph;z-index:-667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66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65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3"/>
          <w:sz w:val="30"/>
          <w:szCs w:val="30"/>
        </w:rPr>
        <w:t>📅</w:t>
      </w:r>
      <w:r>
        <w:rPr>
          <w:rFonts w:cs="Times New Roman" w:hAnsi="Times New Roman" w:eastAsia="Times New Roman" w:ascii="Times New Roman"/>
          <w:spacing w:val="14"/>
          <w:w w:val="83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2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&amp;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8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4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)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8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74"/>
          <w:sz w:val="27"/>
          <w:szCs w:val="27"/>
        </w:rPr>
        <w:t>💰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à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63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6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62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61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60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q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5pt;mso-position-horizontal-relative:page;mso-position-vertical-relative:paragraph;z-index:-659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  <w:sectPr>
          <w:pgSz w:w="11900" w:h="16840"/>
          <w:pgMar w:top="340" w:bottom="280" w:left="440" w:right="1680"/>
        </w:sectPr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74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9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🔄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ô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5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57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56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ô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55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54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0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74"/>
          <w:sz w:val="27"/>
          <w:szCs w:val="27"/>
        </w:rPr>
        <w:t>📋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53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1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18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52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51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50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49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💳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85pt;mso-position-horizontal-relative:page;mso-position-vertical-relative:paragraph;z-index:-64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85pt;mso-position-horizontal-relative:page;mso-position-vertical-relative:paragraph;z-index:-647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auto" w:line="360"/>
        <w:ind w:left="535" w:right="3221"/>
      </w:pPr>
      <w:r>
        <w:pict>
          <v:group style="position:absolute;margin-left:35.25pt;margin-top:6.94922pt;width:4.5pt;height:4.49985pt;mso-position-horizontal-relative:page;mso-position-vertical-relative:paragraph;z-index:-646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5.25pt;margin-top:30.9492pt;width:4.5pt;height:4.49985pt;mso-position-horizontal-relative:page;mso-position-vertical-relative:paragraph;z-index:-645" coordorigin="705,619" coordsize="90,90">
            <v:shape style="position:absolute;left:705;top:619;width:90;height:90" coordorigin="705,619" coordsize="90,90" path="m795,664l795,670,794,676,792,681,789,687,786,692,782,696,778,700,773,703,767,706,762,708,756,709,744,709,738,708,733,706,727,703,722,700,718,696,714,692,711,687,708,681,706,676,705,670,705,658,706,652,708,647,711,641,714,636,718,632,722,628,727,625,733,622,738,620,744,619,756,619,762,620,767,622,773,625,778,628,782,632,786,636,789,641,792,647,794,652,795,658,795,66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b/>
          <w:spacing w:val="-11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18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before="15"/>
        <w:ind w:left="535"/>
      </w:pPr>
      <w:r>
        <w:pict>
          <v:group style="position:absolute;margin-left:35.25pt;margin-top:7.69922pt;width:4.5pt;height:4.49985pt;mso-position-horizontal-relative:page;mso-position-vertical-relative:paragraph;z-index:-644" coordorigin="705,154" coordsize="90,90">
            <v:shape style="position:absolute;left:705;top:154;width:90;height:90" coordorigin="705,154" coordsize="90,90" path="m795,199l795,205,794,211,792,216,789,222,786,227,782,231,778,235,773,238,767,241,762,243,756,244,744,244,738,243,733,241,727,238,722,235,718,231,714,227,711,222,708,216,706,211,705,205,705,193,706,187,708,182,711,176,714,171,718,167,722,163,727,160,733,157,738,155,744,154,756,154,762,155,767,157,773,160,778,163,782,167,786,171,789,176,792,182,794,187,795,193,795,199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Emoji" w:hAnsi="Segoe UI Emoji" w:eastAsia="Segoe UI Emoji" w:ascii="Segoe UI Emoji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2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7"/>
          <w:szCs w:val="27"/>
        </w:rPr>
        <w:t>⚡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13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43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42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z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)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  <w:sectPr>
          <w:pgSz w:w="11900" w:h="16840"/>
          <w:pgMar w:top="360" w:bottom="280" w:left="440" w:right="1680"/>
        </w:sectPr>
      </w:pPr>
      <w:r>
        <w:pict>
          <v:group style="position:absolute;margin-left:35.25pt;margin-top:6.73568pt;width:4.5pt;height:4.49962pt;mso-position-horizontal-relative:page;mso-position-vertical-relative:paragraph;z-index:-641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pict>
          <v:group style="position:absolute;margin-left:28.125pt;margin-top:646.125pt;width:539.25pt;height:164.25pt;mso-position-horizontal-relative:page;mso-position-vertical-relative:page;z-index:-628" coordorigin="562,12922" coordsize="10785,3285">
            <v:shape style="position:absolute;left:562;top:12922;width:10785;height:3285" coordorigin="562,12922" coordsize="10785,3285" path="m562,16095l562,13035,562,13028,563,13020,565,13013,566,13006,568,12999,571,12992,574,12985,577,12979,581,12972,586,12966,590,12961,595,12955,601,12950,606,12946,612,12941,619,12937,625,12934,632,12931,639,12928,646,12926,653,12925,660,12923,668,12922,675,12922,11235,12922,11242,12922,11250,12923,11257,12925,11264,12926,11271,12928,11278,12931,11285,12934,11291,12937,11297,12941,11304,12946,11309,12950,11315,12955,11320,12961,11347,13020,11347,13035,11347,16095,11339,16138,11336,16145,11333,16151,11329,16157,11324,16164,11320,16169,11315,16175,11309,16180,11304,16184,11297,16189,11291,16193,11285,16196,11278,16199,11271,16202,11264,16204,11257,16205,11250,16207,11242,16207,11235,16207,675,16207,668,16207,660,16207,653,16205,646,16204,639,16202,632,16199,625,16196,619,16193,612,16189,606,16184,601,16180,595,16175,590,16169,586,16164,581,16157,577,16151,574,16145,571,16138,568,16131,566,16124,565,16117,563,16110,562,16102,562,16095x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27.75pt;margin-top:540.375pt;width:540pt;height:0pt;mso-position-horizontal-relative:page;mso-position-vertical-relative:page;z-index:-629" coordorigin="555,10807" coordsize="10800,0">
            <v:shape style="position:absolute;left:555;top:10807;width:10800;height:0" coordorigin="555,10807" coordsize="10800,0" path="m555,10807l11355,10807e" filled="f" stroked="t" strokeweight="0.85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5pt;mso-position-horizontal-relative:page;mso-position-vertical-relative:paragraph;z-index:-640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x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3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🧪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1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39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38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x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37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21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10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36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35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4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H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: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  <w:t>🚀</w:t>
      </w:r>
      <w:r>
        <w:rPr>
          <w:rFonts w:cs="Times New Roman" w:hAnsi="Times New Roman" w:eastAsia="Times New Roman" w:ascii="Times New Roman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34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33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32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31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5pt;mso-position-horizontal-relative:page;mso-position-vertical-relative:paragraph;z-index:-630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!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🎉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📦</w:t>
      </w:r>
      <w:r>
        <w:rPr>
          <w:rFonts w:cs="Times New Roman" w:hAnsi="Times New Roman" w:eastAsia="Times New Roman" w:ascii="Times New Roman"/>
          <w:spacing w:val="6"/>
          <w:w w:val="88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2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%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3"/>
          <w:sz w:val="30"/>
          <w:szCs w:val="30"/>
        </w:rPr>
        <w:t>🌍</w:t>
      </w:r>
      <w:r>
        <w:rPr>
          <w:rFonts w:cs="Times New Roman" w:hAnsi="Times New Roman" w:eastAsia="Times New Roman" w:ascii="Times New Roman"/>
          <w:spacing w:val="14"/>
          <w:w w:val="83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V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7"/>
          <w:szCs w:val="27"/>
        </w:rPr>
        <w:t>🏗</w:t>
      </w:r>
      <w:r>
        <w:rPr>
          <w:rFonts w:cs="Times New Roman" w:hAnsi="Times New Roman" w:eastAsia="Times New Roman" w:ascii="Times New Roman"/>
          <w:spacing w:val="8"/>
          <w:w w:val="88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spacing w:lineRule="exact" w:line="300"/>
        <w:ind w:left="115"/>
      </w:pP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18"/>
          <w:szCs w:val="18"/>
        </w:rPr>
        <w:jc w:val="left"/>
        <w:spacing w:before="11"/>
        <w:ind w:left="340"/>
      </w:pP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j</w:t>
      </w: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a</w:t>
      </w: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v</w:t>
      </w:r>
      <w:r>
        <w:rPr>
          <w:rFonts w:cs="Segoe UI" w:hAnsi="Segoe UI" w:eastAsia="Segoe UI" w:ascii="Segoe UI"/>
          <w:spacing w:val="0"/>
          <w:w w:val="100"/>
          <w:sz w:val="18"/>
          <w:szCs w:val="18"/>
        </w:rPr>
        <w:t>a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340"/>
      </w:pPr>
      <w:hyperlink r:id="rId5"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@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E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n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t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i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t</w:t>
        </w:r>
        <w:r>
          <w:rPr>
            <w:rFonts w:cs="Segoe UI" w:hAnsi="Segoe UI" w:eastAsia="Segoe UI" w:ascii="Segoe UI"/>
            <w:color w:val="373A41"/>
            <w:spacing w:val="0"/>
            <w:w w:val="100"/>
            <w:sz w:val="21"/>
            <w:szCs w:val="21"/>
          </w:rPr>
          <w:t>y</w:t>
        </w:r>
      </w:hyperlink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340"/>
      </w:pP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b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{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/>
        <w:ind w:left="556"/>
      </w:pP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;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        </w:t>
      </w:r>
      <w:r>
        <w:rPr>
          <w:rFonts w:cs="Segoe UI" w:hAnsi="Segoe UI" w:eastAsia="Segoe UI" w:ascii="Segoe UI"/>
          <w:color w:val="373A41"/>
          <w:spacing w:val="20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3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6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6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-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1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/>
        <w:ind w:left="556"/>
      </w:pP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g</w:t>
      </w:r>
      <w:r>
        <w:rPr>
          <w:rFonts w:cs="Segoe UI" w:hAnsi="Segoe UI" w:eastAsia="Segoe UI" w:ascii="Segoe UI"/>
          <w:color w:val="B66A00"/>
          <w:spacing w:val="-1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;</w:t>
      </w:r>
      <w:r>
        <w:rPr>
          <w:rFonts w:cs="Segoe UI" w:hAnsi="Segoe UI" w:eastAsia="Segoe UI" w:ascii="Segoe UI"/>
          <w:color w:val="373A41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H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i/>
          <w:color w:val="A0A1A6"/>
          <w:spacing w:val="-3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i/>
          <w:color w:val="A0A1A6"/>
          <w:spacing w:val="5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,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,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G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i/>
          <w:color w:val="A0A1A6"/>
          <w:spacing w:val="-3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,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i/>
          <w:color w:val="A0A1A6"/>
          <w:spacing w:val="-3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.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/>
        <w:ind w:left="556"/>
      </w:pP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;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       </w:t>
      </w:r>
      <w:r>
        <w:rPr>
          <w:rFonts w:cs="Segoe UI" w:hAnsi="Segoe UI" w:eastAsia="Segoe UI" w:ascii="Segoe UI"/>
          <w:color w:val="373A41"/>
          <w:spacing w:val="23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M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-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v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i/>
          <w:color w:val="A0A1A6"/>
          <w:spacing w:val="-6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i/>
          <w:color w:val="A0A1A6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i/>
          <w:color w:val="A0A1A6"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 w:lineRule="exact" w:line="260"/>
        <w:ind w:left="556"/>
      </w:pPr>
      <w:r>
        <w:rPr>
          <w:rFonts w:cs="Segoe UI" w:hAnsi="Segoe UI" w:eastAsia="Segoe UI" w:ascii="Segoe UI"/>
          <w:color w:val="A625A3"/>
          <w:spacing w:val="-4"/>
          <w:w w:val="100"/>
          <w:position w:val="-1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A625A3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-4"/>
          <w:w w:val="100"/>
          <w:position w:val="-1"/>
          <w:sz w:val="21"/>
          <w:szCs w:val="21"/>
        </w:rPr>
        <w:t>v</w:t>
      </w:r>
      <w:r>
        <w:rPr>
          <w:rFonts w:cs="Segoe UI" w:hAnsi="Segoe UI" w:eastAsia="Segoe UI" w:ascii="Segoe UI"/>
          <w:color w:val="A625A3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A625A3"/>
          <w:spacing w:val="0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A625A3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g</w:t>
      </w:r>
      <w:r>
        <w:rPr>
          <w:rFonts w:cs="Segoe UI" w:hAnsi="Segoe UI" w:eastAsia="Segoe UI" w:ascii="Segoe UI"/>
          <w:color w:val="B66A00"/>
          <w:spacing w:val="0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373A41"/>
          <w:spacing w:val="-3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;</w:t>
      </w: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   </w:t>
      </w:r>
      <w:r>
        <w:rPr>
          <w:rFonts w:cs="Segoe UI" w:hAnsi="Segoe UI" w:eastAsia="Segoe UI" w:ascii="Segoe UI"/>
          <w:color w:val="373A41"/>
          <w:spacing w:val="3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0"/>
          <w:w w:val="100"/>
          <w:position w:val="-1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1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8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/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1</w:t>
      </w:r>
      <w:r>
        <w:rPr>
          <w:rFonts w:cs="Segoe UI" w:hAnsi="Segoe UI" w:eastAsia="Segoe UI" w:ascii="Segoe UI"/>
          <w:i/>
          <w:color w:val="A0A1A6"/>
          <w:spacing w:val="-4"/>
          <w:w w:val="100"/>
          <w:position w:val="-1"/>
          <w:sz w:val="21"/>
          <w:szCs w:val="21"/>
        </w:rPr>
        <w:t>0</w:t>
      </w:r>
      <w:r>
        <w:rPr>
          <w:rFonts w:cs="Segoe UI" w:hAnsi="Segoe UI" w:eastAsia="Segoe UI" w:ascii="Segoe UI"/>
          <w:i/>
          <w:color w:val="A0A1A6"/>
          <w:spacing w:val="0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78"/>
        <w:ind w:left="340"/>
        <w:sectPr>
          <w:pgMar w:header="465" w:footer="0" w:top="700" w:bottom="280" w:left="440" w:right="1680"/>
          <w:headerReference w:type="default" r:id="rId4"/>
          <w:pgSz w:w="11900" w:h="16840"/>
        </w:sectPr>
      </w:pP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}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spacing w:before="22" w:lineRule="exact" w:line="300"/>
        <w:ind w:left="115"/>
      </w:pPr>
      <w:r>
        <w:pict>
          <v:group style="position:absolute;margin-left:28.125pt;margin-top:223.875pt;width:539.25pt;height:129.75pt;mso-position-horizontal-relative:page;mso-position-vertical-relative:page;z-index:-615" coordorigin="562,4477" coordsize="10785,2595">
            <v:shape style="position:absolute;left:562;top:4477;width:10785;height:2595" coordorigin="562,4477" coordsize="10785,2595" path="m562,6960l562,4590,562,4583,563,4575,565,4568,566,4561,568,4554,571,4547,574,4540,577,4534,581,4527,586,4521,590,4516,595,4510,601,4505,606,4501,612,4496,619,4492,625,4489,632,4486,639,4483,646,4481,653,4480,660,4478,668,4477,675,4477,11235,4477,11242,4477,11250,4478,11257,4480,11264,4481,11271,4483,11278,4486,11285,4489,11291,4492,11297,4496,11304,4501,11309,4505,11315,4510,11320,4516,11324,4521,11329,4527,11333,4534,11336,4540,11339,4547,11342,4554,11344,4561,11345,4568,11347,4575,11347,4583,11347,4590,11347,6960,11347,6967,11347,6975,11345,6982,11344,6989,11342,6996,11339,7003,11336,7010,11333,7016,11329,7022,11324,7029,11320,7034,11315,7040,11309,7045,11304,7049,11297,7054,11291,7058,11285,7061,11278,7064,11271,7067,11264,7069,11257,7070,11250,7072,11242,7072,11235,7072,675,7072,668,7072,660,7072,653,7070,646,7069,639,7067,632,7064,625,7061,619,7058,612,7054,606,7049,601,7045,595,7040,590,7034,586,7029,581,7022,577,7016,574,7010,571,7003,568,6996,566,6989,565,6982,563,6975,562,6967,562,6960x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28.125pt;margin-top:50.625pt;width:539.25pt;height:130.5pt;mso-position-horizontal-relative:page;mso-position-vertical-relative:page;z-index:-616" coordorigin="562,1012" coordsize="10785,2610">
            <v:shape style="position:absolute;left:562;top:1012;width:10785;height:2610" coordorigin="562,1012" coordsize="10785,2610" path="m562,3510l562,1125,562,1118,563,1110,565,1103,566,1096,568,1089,571,1082,574,1075,577,1069,581,1062,586,1056,590,1051,595,1045,601,1040,606,1036,612,1031,619,1027,625,1024,632,1021,639,1018,646,1016,653,1015,660,1013,668,1012,675,1012,11235,1012,11242,1012,11250,1013,11257,1015,11264,1016,11271,1018,11278,1021,11285,1024,11291,1027,11297,1031,11304,1036,11309,1040,11315,1045,11320,1051,11324,1056,11329,1062,11333,1069,11336,1075,11339,1082,11342,1089,11344,1096,11345,1103,11347,1110,11347,1118,11347,1125,11347,3510,11347,3517,11347,3525,11345,3532,11344,3539,11342,3546,11339,3553,11336,3560,11333,3566,11329,3572,11324,3579,11320,3584,11315,3590,11309,3595,11304,3599,11297,3604,11291,3608,11285,3611,11278,3614,11271,3617,11264,3619,11257,3620,11250,3622,11242,3622,11235,3622,675,3622,668,3622,660,3622,653,3620,646,3619,639,3617,632,3614,625,3611,619,3608,612,3604,606,3599,601,3595,595,3590,590,3584,586,3579,581,3572,577,3566,574,3560,571,3553,568,3546,566,3539,565,3532,563,3525,562,3517,562,3510xe" filled="f" stroked="t" strokeweight="0.75pt" strokecolor="#000000">
              <v:path arrowok="t"/>
            </v:shape>
            <w10:wrap type="none"/>
          </v:group>
        </w:pic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2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y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18"/>
          <w:szCs w:val="18"/>
        </w:rPr>
        <w:jc w:val="left"/>
        <w:spacing w:before="11"/>
        <w:ind w:left="340"/>
      </w:pP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j</w:t>
      </w: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a</w:t>
      </w: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v</w:t>
      </w:r>
      <w:r>
        <w:rPr>
          <w:rFonts w:cs="Segoe UI" w:hAnsi="Segoe UI" w:eastAsia="Segoe UI" w:ascii="Segoe UI"/>
          <w:spacing w:val="0"/>
          <w:w w:val="100"/>
          <w:sz w:val="18"/>
          <w:szCs w:val="18"/>
        </w:rPr>
        <w:t>a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340"/>
      </w:pP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b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g</w:t>
      </w:r>
      <w:r>
        <w:rPr>
          <w:rFonts w:cs="Segoe UI" w:hAnsi="Segoe UI" w:eastAsia="Segoe UI" w:ascii="Segoe UI"/>
          <w:color w:val="B66A00"/>
          <w:spacing w:val="-1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11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{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/>
        <w:ind w:left="556"/>
      </w:pP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h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h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(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)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;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50"/>
        <w:ind w:left="556"/>
      </w:pP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1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m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4078F1"/>
          <w:spacing w:val="-1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m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4078F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3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(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g</w:t>
      </w:r>
      <w:r>
        <w:rPr>
          <w:rFonts w:cs="Segoe UI" w:hAnsi="Segoe UI" w:eastAsia="Segoe UI" w:ascii="Segoe UI"/>
          <w:color w:val="B66A00"/>
          <w:spacing w:val="-1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)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;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 w:lineRule="exact" w:line="260"/>
        <w:ind w:left="556"/>
      </w:pPr>
      <w:r>
        <w:rPr>
          <w:rFonts w:cs="Segoe UI" w:hAnsi="Segoe UI" w:eastAsia="Segoe UI" w:ascii="Segoe UI"/>
          <w:color w:val="B66A00"/>
          <w:spacing w:val="-27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x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0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27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x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4078F1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4078F1"/>
          <w:spacing w:val="-3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3"/>
          <w:w w:val="100"/>
          <w:position w:val="-1"/>
          <w:sz w:val="21"/>
          <w:szCs w:val="21"/>
        </w:rPr>
        <w:t>(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0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u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3"/>
          <w:w w:val="100"/>
          <w:position w:val="-1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-3"/>
          <w:w w:val="100"/>
          <w:position w:val="-1"/>
          <w:sz w:val="21"/>
          <w:szCs w:val="21"/>
        </w:rPr>
        <w:t>)</w:t>
      </w: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;</w:t>
      </w:r>
      <w:r>
        <w:rPr>
          <w:rFonts w:cs="Segoe UI" w:hAnsi="Segoe UI" w:eastAsia="Segoe UI" w:ascii="Segoe UI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78" w:lineRule="exact" w:line="260"/>
        <w:ind w:left="340"/>
      </w:pP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}</w:t>
      </w:r>
      <w:r>
        <w:rPr>
          <w:rFonts w:cs="Segoe UI" w:hAnsi="Segoe UI" w:eastAsia="Segoe UI" w:ascii="Segoe UI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spacing w:lineRule="exact" w:line="300"/>
        <w:ind w:left="115"/>
      </w:pP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3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y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è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è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18"/>
          <w:szCs w:val="18"/>
        </w:rPr>
        <w:jc w:val="left"/>
        <w:spacing w:before="11"/>
        <w:ind w:left="340"/>
      </w:pP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j</w:t>
      </w: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a</w:t>
      </w:r>
      <w:r>
        <w:rPr>
          <w:rFonts w:cs="Segoe UI" w:hAnsi="Segoe UI" w:eastAsia="Segoe UI" w:ascii="Segoe UI"/>
          <w:spacing w:val="-4"/>
          <w:w w:val="100"/>
          <w:sz w:val="18"/>
          <w:szCs w:val="18"/>
        </w:rPr>
        <w:t>v</w:t>
      </w:r>
      <w:r>
        <w:rPr>
          <w:rFonts w:cs="Segoe UI" w:hAnsi="Segoe UI" w:eastAsia="Segoe UI" w:ascii="Segoe UI"/>
          <w:spacing w:val="0"/>
          <w:w w:val="100"/>
          <w:sz w:val="18"/>
          <w:szCs w:val="18"/>
        </w:rPr>
        <w:t>a</w:t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ind w:left="340"/>
      </w:pPr>
      <w:hyperlink r:id="rId7"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@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C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o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n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f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i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g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u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r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a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t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i</w:t>
        </w:r>
        <w:r>
          <w:rPr>
            <w:rFonts w:cs="Segoe UI" w:hAnsi="Segoe UI" w:eastAsia="Segoe UI" w:ascii="Segoe UI"/>
            <w:color w:val="373A41"/>
            <w:spacing w:val="-4"/>
            <w:w w:val="100"/>
            <w:sz w:val="21"/>
            <w:szCs w:val="21"/>
          </w:rPr>
          <w:t>o</w:t>
        </w:r>
        <w:r>
          <w:rPr>
            <w:rFonts w:cs="Segoe UI" w:hAnsi="Segoe UI" w:eastAsia="Segoe UI" w:ascii="Segoe UI"/>
            <w:color w:val="373A41"/>
            <w:spacing w:val="0"/>
            <w:w w:val="100"/>
            <w:sz w:val="21"/>
            <w:szCs w:val="21"/>
          </w:rPr>
          <w:t>n</w:t>
        </w:r>
      </w:hyperlink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/>
        <w:ind w:left="340"/>
      </w:pP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b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A625A3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A625A3"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A625A3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f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0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{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/>
        <w:ind w:left="556"/>
      </w:pP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M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3"/>
          <w:w w:val="100"/>
          <w:sz w:val="21"/>
          <w:szCs w:val="21"/>
        </w:rPr>
        <w:t>p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&lt;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3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,</w:t>
      </w:r>
      <w:r>
        <w:rPr>
          <w:rFonts w:cs="Segoe UI" w:hAnsi="Segoe UI" w:eastAsia="Segoe UI" w:ascii="Segoe UI"/>
          <w:color w:val="373A41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B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&gt;</w:t>
      </w:r>
      <w:r>
        <w:rPr>
          <w:rFonts w:cs="Segoe UI" w:hAnsi="Segoe UI" w:eastAsia="Segoe UI" w:ascii="Segoe UI"/>
          <w:color w:val="373A41"/>
          <w:spacing w:val="-7"/>
          <w:w w:val="100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l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e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B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C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o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u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3"/>
          <w:w w:val="100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0"/>
          <w:w w:val="100"/>
          <w:sz w:val="21"/>
          <w:szCs w:val="21"/>
        </w:rPr>
        <w:t>;</w:t>
      </w:r>
      <w:r>
        <w:rPr>
          <w:rFonts w:cs="Segoe UI" w:hAnsi="Segoe UI" w:eastAsia="Segoe UI" w:ascii="Segoe UI"/>
          <w:color w:val="000000"/>
          <w:spacing w:val="0"/>
          <w:w w:val="10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5" w:lineRule="exact" w:line="260"/>
        <w:ind w:left="556"/>
      </w:pP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M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3"/>
          <w:w w:val="100"/>
          <w:position w:val="-1"/>
          <w:sz w:val="21"/>
          <w:szCs w:val="21"/>
        </w:rPr>
        <w:t>p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&lt;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c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g</w:t>
      </w:r>
      <w:r>
        <w:rPr>
          <w:rFonts w:cs="Segoe UI" w:hAnsi="Segoe UI" w:eastAsia="Segoe UI" w:ascii="Segoe UI"/>
          <w:color w:val="B66A00"/>
          <w:spacing w:val="-10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,</w:t>
      </w:r>
      <w:r>
        <w:rPr>
          <w:rFonts w:cs="Segoe UI" w:hAnsi="Segoe UI" w:eastAsia="Segoe UI" w:ascii="Segoe UI"/>
          <w:color w:val="373A41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color w:val="B66A00"/>
          <w:spacing w:val="-19"/>
          <w:w w:val="100"/>
          <w:position w:val="-1"/>
          <w:sz w:val="21"/>
          <w:szCs w:val="21"/>
        </w:rPr>
        <w:t>V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u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B66A00"/>
          <w:spacing w:val="-4"/>
          <w:w w:val="100"/>
          <w:position w:val="-1"/>
          <w:sz w:val="21"/>
          <w:szCs w:val="21"/>
        </w:rPr>
        <w:t>e</w:t>
      </w:r>
      <w:r>
        <w:rPr>
          <w:rFonts w:cs="Segoe UI" w:hAnsi="Segoe UI" w:eastAsia="Segoe UI" w:ascii="Segoe UI"/>
          <w:color w:val="B66A00"/>
          <w:spacing w:val="-3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&gt;</w:t>
      </w:r>
      <w:r>
        <w:rPr>
          <w:rFonts w:cs="Segoe UI" w:hAnsi="Segoe UI" w:eastAsia="Segoe UI" w:ascii="Segoe UI"/>
          <w:color w:val="373A41"/>
          <w:spacing w:val="-7"/>
          <w:w w:val="100"/>
          <w:position w:val="-1"/>
          <w:sz w:val="21"/>
          <w:szCs w:val="21"/>
        </w:rPr>
        <w:t> 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v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l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i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o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B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y</w:t>
      </w:r>
      <w:r>
        <w:rPr>
          <w:rFonts w:cs="Segoe UI" w:hAnsi="Segoe UI" w:eastAsia="Segoe UI" w:ascii="Segoe UI"/>
          <w:color w:val="373A41"/>
          <w:spacing w:val="-10"/>
          <w:w w:val="100"/>
          <w:position w:val="-1"/>
          <w:sz w:val="21"/>
          <w:szCs w:val="21"/>
        </w:rPr>
        <w:t>S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t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n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a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r</w:t>
      </w:r>
      <w:r>
        <w:rPr>
          <w:rFonts w:cs="Segoe UI" w:hAnsi="Segoe UI" w:eastAsia="Segoe UI" w:ascii="Segoe UI"/>
          <w:color w:val="373A41"/>
          <w:spacing w:val="-4"/>
          <w:w w:val="100"/>
          <w:position w:val="-1"/>
          <w:sz w:val="21"/>
          <w:szCs w:val="21"/>
        </w:rPr>
        <w:t>d</w:t>
      </w: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;</w:t>
      </w:r>
      <w:r>
        <w:rPr>
          <w:rFonts w:cs="Segoe UI" w:hAnsi="Segoe UI" w:eastAsia="Segoe UI" w:ascii="Segoe UI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egoe UI" w:hAnsi="Segoe UI" w:eastAsia="Segoe UI" w:ascii="Segoe UI"/>
          <w:sz w:val="21"/>
          <w:szCs w:val="21"/>
        </w:rPr>
        <w:jc w:val="left"/>
        <w:spacing w:before="63" w:lineRule="exact" w:line="260"/>
        <w:ind w:left="340"/>
      </w:pPr>
      <w:r>
        <w:rPr>
          <w:rFonts w:cs="Segoe UI" w:hAnsi="Segoe UI" w:eastAsia="Segoe UI" w:ascii="Segoe UI"/>
          <w:color w:val="373A41"/>
          <w:spacing w:val="0"/>
          <w:w w:val="100"/>
          <w:position w:val="-1"/>
          <w:sz w:val="21"/>
          <w:szCs w:val="21"/>
        </w:rPr>
        <w:t>}</w:t>
      </w:r>
      <w:r>
        <w:rPr>
          <w:rFonts w:cs="Segoe UI" w:hAnsi="Segoe UI" w:eastAsia="Segoe UI" w:ascii="Segoe UI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spacing w:before="33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27"/>
          <w:szCs w:val="27"/>
        </w:rPr>
        <w:t>🗺</w:t>
      </w:r>
      <w:r>
        <w:rPr>
          <w:rFonts w:cs="Times New Roman" w:hAnsi="Times New Roman" w:eastAsia="Times New Roman" w:ascii="Times New Roman"/>
          <w:spacing w:val="8"/>
          <w:w w:val="88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T</w:t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'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center"/>
        <w:spacing w:lineRule="exact" w:line="300"/>
        <w:ind w:left="497" w:right="3974"/>
      </w:pPr>
      <w:r>
        <w:pict>
          <v:group style="position:absolute;margin-left:35.25pt;margin-top:6.94922pt;width:4.5pt;height:4.49962pt;mso-position-horizontal-relative:page;mso-position-vertical-relative:paragraph;z-index:-627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23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ô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'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10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)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26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25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spacing w:lineRule="exact" w:line="300"/>
        <w:ind w:left="115"/>
      </w:pP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2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/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2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3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)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24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auto" w:line="360"/>
        <w:ind w:left="535" w:right="6180"/>
      </w:pPr>
      <w:r>
        <w:pict>
          <v:group style="position:absolute;margin-left:35.25pt;margin-top:6.94922pt;width:4.5pt;height:4.49962pt;mso-position-horizontal-relative:page;mso-position-vertical-relative:paragraph;z-index:-623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5.25pt;margin-top:30.9492pt;width:4.5pt;height:4.49962pt;mso-position-horizontal-relative:page;mso-position-vertical-relative:paragraph;z-index:-622" coordorigin="705,619" coordsize="90,90">
            <v:shape style="position:absolute;left:705;top:619;width:90;height:90" coordorigin="705,619" coordsize="90,90" path="m795,664l795,670,794,676,792,681,789,687,786,692,782,696,778,700,773,703,767,706,762,708,756,709,744,709,738,708,733,706,727,703,722,700,718,696,714,692,711,687,708,681,706,676,705,670,705,658,706,652,708,647,711,641,714,636,718,632,722,628,727,625,733,622,738,620,744,619,756,619,762,620,767,622,773,625,778,628,782,632,786,636,789,641,792,647,794,652,795,658,795,66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8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8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center"/>
        <w:ind w:left="77" w:right="6242"/>
      </w:pP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2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0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4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sz w:val="24"/>
          <w:szCs w:val="24"/>
        </w:rPr>
        <w:t>6</w:t>
      </w:r>
      <w:r>
        <w:rPr>
          <w:rFonts w:cs="Segoe UI Black" w:hAnsi="Segoe UI Black" w:eastAsia="Segoe UI Black" w:ascii="Segoe UI Black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auto" w:line="360"/>
        <w:ind w:left="535" w:right="5408"/>
      </w:pPr>
      <w:r>
        <w:pict>
          <v:group style="position:absolute;margin-left:35.25pt;margin-top:6.94922pt;width:4.5pt;height:4.49962pt;mso-position-horizontal-relative:page;mso-position-vertical-relative:paragraph;z-index:-621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5.25pt;margin-top:30.9492pt;width:4.5pt;height:4.5pt;mso-position-horizontal-relative:page;mso-position-vertical-relative:paragraph;z-index:-620" coordorigin="705,619" coordsize="90,90">
            <v:shape style="position:absolute;left:705;top:619;width:90;height:90" coordorigin="705,619" coordsize="90,90" path="m795,664l795,670,794,676,792,681,789,687,786,692,782,696,778,700,773,703,767,706,762,708,756,709,744,709,738,708,733,706,727,703,722,700,718,696,714,692,711,687,708,681,706,676,705,670,705,658,706,652,708,647,711,641,714,636,718,632,722,628,727,625,733,622,738,620,744,619,756,619,762,620,767,622,773,625,778,628,782,632,786,636,789,641,792,647,794,652,795,658,795,66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397pt;width:4.5pt;height:4.49962pt;mso-position-horizontal-relative:page;mso-position-vertical-relative:paragraph;z-index:-619" coordorigin="705,139" coordsize="90,90">
            <v:shape style="position:absolute;left:705;top:139;width:90;height:90" coordorigin="705,139" coordsize="90,90" path="m795,184l795,190,794,196,792,201,789,207,786,211,782,216,778,220,773,223,767,225,762,228,756,229,744,229,738,228,733,225,727,223,722,220,718,216,714,211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spacing w:lineRule="exact" w:line="300"/>
        <w:ind w:left="115"/>
      </w:pP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3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0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d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7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9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)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18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3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  <w:sectPr>
          <w:pgMar w:header="0" w:footer="0" w:top="400" w:bottom="280" w:left="440" w:right="1680"/>
          <w:headerReference w:type="default" r:id="rId6"/>
          <w:pgSz w:w="11900" w:h="16840"/>
        </w:sectPr>
      </w:pPr>
      <w:r>
        <w:pict>
          <v:group style="position:absolute;margin-left:35.25pt;margin-top:6.94922pt;width:4.5pt;height:4.49962pt;mso-position-horizontal-relative:page;mso-position-vertical-relative:paragraph;z-index:-617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pict>
          <v:group style="position:absolute;margin-left:27.75pt;margin-top:723.375pt;width:540pt;height:0pt;mso-position-horizontal-relative:page;mso-position-vertical-relative:page;z-index:-611" coordorigin="555,14467" coordsize="10800,0">
            <v:shape style="position:absolute;left:555;top:14467;width:10800;height:0" coordorigin="555,14467" coordsize="10800,0" path="m555,14467l11355,14467e" filled="f" stroked="t" strokeweight="0.85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4"/>
          <w:szCs w:val="24"/>
        </w:rPr>
        <w:jc w:val="left"/>
        <w:spacing w:lineRule="exact" w:line="300"/>
        <w:ind w:left="115"/>
      </w:pP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4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.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0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(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4"/>
          <w:szCs w:val="24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0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-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1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4"/>
          <w:szCs w:val="24"/>
        </w:rPr>
        <w:t>2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4"/>
          <w:szCs w:val="24"/>
        </w:rPr>
        <w:t>)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14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2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13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11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12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spacing w:lineRule="auto" w:line="248"/>
        <w:ind w:left="115" w:right="44"/>
      </w:pPr>
      <w:r>
        <w:rPr>
          <w:rFonts w:cs="Times New Roman" w:hAnsi="Times New Roman" w:eastAsia="Times New Roman" w:ascii="Times New Roman"/>
          <w:spacing w:val="0"/>
          <w:w w:val="88"/>
          <w:sz w:val="30"/>
          <w:szCs w:val="30"/>
        </w:rPr>
        <w:t>🎯</w:t>
      </w:r>
      <w:r>
        <w:rPr>
          <w:rFonts w:cs="Times New Roman" w:hAnsi="Times New Roman" w:eastAsia="Times New Roman" w:ascii="Times New Roman"/>
          <w:spacing w:val="10"/>
          <w:w w:val="88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+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4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ind w:left="115"/>
      </w:pPr>
      <w:r>
        <w:rPr>
          <w:rFonts w:cs="Segoe UI Emoji" w:hAnsi="Segoe UI Emoji" w:eastAsia="Segoe UI Emoji" w:ascii="Segoe UI Emoji"/>
          <w:spacing w:val="0"/>
          <w:w w:val="100"/>
          <w:sz w:val="27"/>
          <w:szCs w:val="27"/>
        </w:rPr>
        <w:t>✅</w:t>
      </w:r>
      <w:r>
        <w:rPr>
          <w:rFonts w:cs="Segoe UI Emoji" w:hAnsi="Segoe UI Emoji" w:eastAsia="Segoe UI Emoji" w:ascii="Segoe UI Emoji"/>
          <w:spacing w:val="-6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K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V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&amp;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2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7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9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3"/>
          <w:sz w:val="27"/>
          <w:szCs w:val="27"/>
        </w:rPr>
        <w:t>🌍</w:t>
      </w:r>
      <w:r>
        <w:rPr>
          <w:rFonts w:cs="Times New Roman" w:hAnsi="Times New Roman" w:eastAsia="Times New Roman" w:ascii="Times New Roman"/>
          <w:spacing w:val="11"/>
          <w:w w:val="83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H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N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2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1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6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6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5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7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173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4"/>
          <w:szCs w:val="24"/>
        </w:rPr>
        <w:t>✅</w:t>
      </w:r>
      <w:r>
        <w:rPr>
          <w:rFonts w:cs="Segoe UI Emoji" w:hAnsi="Segoe UI Emoji" w:eastAsia="Segoe UI Emoji" w:ascii="Segoe UI Emoj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Segoe UI Emoji" w:hAnsi="Segoe UI Emoji" w:eastAsia="Segoe UI Emoji" w:ascii="Segoe UI Emoji"/>
          <w:spacing w:val="0"/>
          <w:w w:val="100"/>
          <w:sz w:val="30"/>
          <w:szCs w:val="30"/>
        </w:rPr>
        <w:t>⚡</w:t>
      </w:r>
      <w:r>
        <w:rPr>
          <w:rFonts w:cs="Segoe UI Emoji" w:hAnsi="Segoe UI Emoji" w:eastAsia="Segoe UI Emoji" w:ascii="Segoe UI Emoji"/>
          <w:spacing w:val="-6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1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4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J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S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ind w:left="115"/>
        <w:sectPr>
          <w:pgMar w:header="465" w:footer="648" w:top="700" w:bottom="280" w:left="440" w:right="800"/>
          <w:headerReference w:type="default" r:id="rId8"/>
          <w:footerReference w:type="default" r:id="rId9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70"/>
          <w:sz w:val="27"/>
          <w:szCs w:val="27"/>
        </w:rPr>
        <w:t>🔥</w:t>
      </w:r>
      <w:r>
        <w:rPr>
          <w:rFonts w:cs="Times New Roman" w:hAnsi="Times New Roman" w:eastAsia="Times New Roman" w:ascii="Times New Roman"/>
          <w:spacing w:val="20"/>
          <w:w w:val="7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L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pict>
          <v:group style="position:absolute;margin-left:27.75pt;margin-top:626.625pt;width:540pt;height:0pt;mso-position-horizontal-relative:page;mso-position-vertical-relative:page;z-index:-597" coordorigin="555,12532" coordsize="10800,0">
            <v:shape style="position:absolute;left:555;top:12532;width:10800;height:0" coordorigin="555,12532" coordsize="10800,0" path="m555,12532l11355,12532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27.75pt;margin-top:340.125pt;width:540pt;height:0pt;mso-position-horizontal-relative:page;mso-position-vertical-relative:page;z-index:-601" coordorigin="555,6802" coordsize="10800,0">
            <v:shape style="position:absolute;left:555;top:6802;width:10800;height:0" coordorigin="555,6802" coordsize="10800,0" path="m555,6802l11355,6802e" filled="f" stroked="t" strokeweight="0.85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10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Z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09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P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spacing w:lineRule="exact" w:line="340"/>
        <w:ind w:left="115"/>
      </w:pPr>
      <w:r>
        <w:rPr>
          <w:rFonts w:cs="Times New Roman" w:hAnsi="Times New Roman" w:eastAsia="Times New Roman" w:ascii="Times New Roman"/>
          <w:spacing w:val="0"/>
          <w:w w:val="88"/>
          <w:position w:val="-1"/>
          <w:sz w:val="27"/>
          <w:szCs w:val="27"/>
        </w:rPr>
        <w:t>🛠</w:t>
      </w:r>
      <w:r>
        <w:rPr>
          <w:rFonts w:cs="Times New Roman" w:hAnsi="Times New Roman" w:eastAsia="Times New Roman" w:ascii="Times New Roman"/>
          <w:spacing w:val="8"/>
          <w:w w:val="88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H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K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7"/>
          <w:szCs w:val="27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08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3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07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8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25pt;mso-position-horizontal-relative:page;mso-position-vertical-relative:paragraph;z-index:-606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/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w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05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spacing w:lineRule="exact" w:line="340"/>
        <w:ind w:left="115"/>
      </w:pPr>
      <w:r>
        <w:rPr>
          <w:rFonts w:cs="Times New Roman" w:hAnsi="Times New Roman" w:eastAsia="Times New Roman" w:ascii="Times New Roman"/>
          <w:spacing w:val="0"/>
          <w:w w:val="83"/>
          <w:position w:val="-1"/>
          <w:sz w:val="27"/>
          <w:szCs w:val="27"/>
        </w:rPr>
        <w:t>📊</w:t>
      </w:r>
      <w:r>
        <w:rPr>
          <w:rFonts w:cs="Times New Roman" w:hAnsi="Times New Roman" w:eastAsia="Times New Roman" w:ascii="Times New Roman"/>
          <w:spacing w:val="11"/>
          <w:w w:val="83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È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X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7"/>
          <w:szCs w:val="27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62pt;mso-position-horizontal-relative:page;mso-position-vertical-relative:paragraph;z-index:-604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7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k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62pt;mso-position-horizontal-relative:page;mso-position-vertical-relative:paragraph;z-index:-603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é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center"/>
        <w:spacing w:lineRule="exact" w:line="300"/>
        <w:ind w:left="497" w:right="5745"/>
      </w:pPr>
      <w:r>
        <w:pict>
          <v:group style="position:absolute;margin-left:35.25pt;margin-top:6.73568pt;width:4.5pt;height:4.49962pt;mso-position-horizontal-relative:page;mso-position-vertical-relative:paragraph;z-index:-602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79"/>
          <w:sz w:val="30"/>
          <w:szCs w:val="30"/>
        </w:rPr>
        <w:t>🚨</w:t>
      </w:r>
      <w:r>
        <w:rPr>
          <w:rFonts w:cs="Times New Roman" w:hAnsi="Times New Roman" w:eastAsia="Times New Roman" w:ascii="Times New Roman"/>
          <w:spacing w:val="17"/>
          <w:w w:val="79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'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C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27"/>
          <w:szCs w:val="27"/>
        </w:rPr>
        <w:jc w:val="left"/>
        <w:ind w:left="115"/>
      </w:pP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q</w:t>
      </w:r>
      <w:r>
        <w:rPr>
          <w:rFonts w:cs="Segoe UI Black" w:hAnsi="Segoe UI Black" w:eastAsia="Segoe UI Black" w:ascii="Segoe UI Black"/>
          <w:spacing w:val="-4"/>
          <w:w w:val="100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0"/>
          <w:w w:val="100"/>
          <w:sz w:val="27"/>
          <w:szCs w:val="27"/>
        </w:rPr>
        <w:t>e</w:t>
      </w:r>
      <w:r>
        <w:rPr>
          <w:rFonts w:cs="Segoe UI Black" w:hAnsi="Segoe UI Black" w:eastAsia="Segoe UI Black" w:ascii="Segoe UI Black"/>
          <w:spacing w:val="-7"/>
          <w:w w:val="100"/>
          <w:sz w:val="27"/>
          <w:szCs w:val="27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7"/>
          <w:szCs w:val="27"/>
        </w:rPr>
        <w:t>:</w:t>
      </w:r>
      <w:r>
        <w:rPr>
          <w:rFonts w:cs="Segoe UI" w:hAnsi="Segoe UI" w:eastAsia="Segoe UI" w:ascii="Segoe UI"/>
          <w:spacing w:val="0"/>
          <w:w w:val="100"/>
          <w:sz w:val="27"/>
          <w:szCs w:val="2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+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11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3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27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d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ind w:left="299"/>
      </w:pP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10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s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7"/>
          <w:szCs w:val="27"/>
        </w:rPr>
        <w:jc w:val="left"/>
        <w:spacing w:lineRule="exact" w:line="340"/>
        <w:ind w:left="115"/>
      </w:pP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2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4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/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7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" w:hAnsi="Segoe UI" w:eastAsia="Segoe UI" w:ascii="Segoe UI"/>
          <w:b/>
          <w:spacing w:val="0"/>
          <w:w w:val="100"/>
          <w:position w:val="-1"/>
          <w:sz w:val="27"/>
          <w:szCs w:val="27"/>
        </w:rPr>
        <w:t>:</w:t>
      </w:r>
      <w:r>
        <w:rPr>
          <w:rFonts w:cs="Segoe UI" w:hAnsi="Segoe UI" w:eastAsia="Segoe UI" w:ascii="Segoe UI"/>
          <w:spacing w:val="0"/>
          <w:w w:val="100"/>
          <w:position w:val="0"/>
          <w:sz w:val="27"/>
          <w:szCs w:val="27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25pt;mso-position-horizontal-relative:page;mso-position-vertical-relative:paragraph;z-index:-600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2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2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4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94922pt;width:4.5pt;height:4.49925pt;mso-position-horizontal-relative:page;mso-position-vertical-relative:paragraph;z-index:-599" coordorigin="705,139" coordsize="90,90">
            <v:shape style="position:absolute;left:705;top:139;width:90;height:90" coordorigin="705,139" coordsize="90,90" path="m795,184l795,190,794,196,792,201,789,207,786,212,782,216,778,220,773,223,767,226,762,228,756,229,744,229,738,228,733,226,727,223,722,220,718,216,714,212,711,207,708,201,706,196,705,190,705,178,706,172,708,167,711,161,714,156,718,152,722,148,727,145,733,142,738,140,744,139,756,139,762,140,767,142,773,145,778,148,782,152,786,156,789,161,792,167,794,172,795,178,795,184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3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6"/>
          <w:w w:val="100"/>
          <w:position w:val="-2"/>
          <w:sz w:val="24"/>
          <w:szCs w:val="24"/>
        </w:rPr>
        <w:t>Y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</w:pPr>
      <w:r>
        <w:pict>
          <v:group style="position:absolute;margin-left:35.25pt;margin-top:6.73568pt;width:4.5pt;height:4.49925pt;mso-position-horizontal-relative:page;mso-position-vertical-relative:paragraph;z-index:-598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u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Black" w:hAnsi="Segoe UI Black" w:eastAsia="Segoe UI Black" w:ascii="Segoe UI Black"/>
          <w:sz w:val="30"/>
          <w:szCs w:val="30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88"/>
          <w:sz w:val="30"/>
          <w:szCs w:val="30"/>
        </w:rPr>
        <w:t>🎉</w:t>
      </w:r>
      <w:r>
        <w:rPr>
          <w:rFonts w:cs="Times New Roman" w:hAnsi="Times New Roman" w:eastAsia="Times New Roman" w:ascii="Times New Roman"/>
          <w:spacing w:val="10"/>
          <w:w w:val="88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S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F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7"/>
          <w:w w:val="100"/>
          <w:sz w:val="30"/>
          <w:szCs w:val="30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V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U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T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N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sz w:val="30"/>
          <w:szCs w:val="30"/>
        </w:rPr>
        <w:t>R</w:t>
      </w:r>
      <w:r>
        <w:rPr>
          <w:rFonts w:cs="Segoe UI Black" w:hAnsi="Segoe UI Black" w:eastAsia="Segoe UI Black" w:ascii="Segoe UI Black"/>
          <w:spacing w:val="0"/>
          <w:w w:val="100"/>
          <w:sz w:val="30"/>
          <w:szCs w:val="30"/>
        </w:rPr>
        <w:t>E</w:t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auto" w:line="298"/>
        <w:ind w:left="115" w:right="64"/>
      </w:pP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4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j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2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è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-1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x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3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,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y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p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b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5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!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Segoe UI Black" w:hAnsi="Segoe UI Black" w:eastAsia="Segoe UI Black" w:ascii="Segoe UI Black"/>
          <w:sz w:val="27"/>
          <w:szCs w:val="27"/>
        </w:rPr>
        <w:jc w:val="left"/>
        <w:spacing w:lineRule="exact" w:line="340"/>
        <w:ind w:left="115"/>
      </w:pPr>
      <w:r>
        <w:rPr>
          <w:rFonts w:cs="Times New Roman" w:hAnsi="Times New Roman" w:eastAsia="Times New Roman" w:ascii="Times New Roman"/>
          <w:spacing w:val="0"/>
          <w:w w:val="88"/>
          <w:position w:val="-1"/>
          <w:sz w:val="27"/>
          <w:szCs w:val="27"/>
        </w:rPr>
        <w:t>🚀</w:t>
      </w:r>
      <w:r>
        <w:rPr>
          <w:rFonts w:cs="Times New Roman" w:hAnsi="Times New Roman" w:eastAsia="Times New Roman" w:ascii="Times New Roman"/>
          <w:spacing w:val="8"/>
          <w:w w:val="88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P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C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G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O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B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L</w:t>
      </w:r>
      <w:r>
        <w:rPr>
          <w:rFonts w:cs="Segoe UI Black" w:hAnsi="Segoe UI Black" w:eastAsia="Segoe UI Black" w:ascii="Segoe UI Black"/>
          <w:spacing w:val="-7"/>
          <w:w w:val="100"/>
          <w:position w:val="-1"/>
          <w:sz w:val="27"/>
          <w:szCs w:val="27"/>
        </w:rPr>
        <w:t> 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M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É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D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I</w:t>
      </w:r>
      <w:r>
        <w:rPr>
          <w:rFonts w:cs="Segoe UI Black" w:hAnsi="Segoe UI Black" w:eastAsia="Segoe UI Black" w:ascii="Segoe UI Black"/>
          <w:spacing w:val="-4"/>
          <w:w w:val="100"/>
          <w:position w:val="-1"/>
          <w:sz w:val="27"/>
          <w:szCs w:val="27"/>
        </w:rPr>
        <w:t>A</w:t>
      </w:r>
      <w:r>
        <w:rPr>
          <w:rFonts w:cs="Segoe UI Black" w:hAnsi="Segoe UI Black" w:eastAsia="Segoe UI Black" w:ascii="Segoe UI Black"/>
          <w:spacing w:val="0"/>
          <w:w w:val="100"/>
          <w:position w:val="-1"/>
          <w:sz w:val="27"/>
          <w:szCs w:val="27"/>
        </w:rPr>
        <w:t>T</w:t>
      </w:r>
      <w:r>
        <w:rPr>
          <w:rFonts w:cs="Segoe UI Black" w:hAnsi="Segoe UI Black" w:eastAsia="Segoe UI Black" w:ascii="Segoe UI Black"/>
          <w:spacing w:val="0"/>
          <w:w w:val="100"/>
          <w:position w:val="0"/>
          <w:sz w:val="27"/>
          <w:szCs w:val="27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Segoe UI" w:hAnsi="Segoe UI" w:eastAsia="Segoe UI" w:ascii="Segoe UI"/>
          <w:sz w:val="24"/>
          <w:szCs w:val="24"/>
        </w:rPr>
        <w:jc w:val="left"/>
        <w:spacing w:lineRule="exact" w:line="300"/>
        <w:ind w:left="535"/>
        <w:sectPr>
          <w:pgMar w:header="465" w:footer="648" w:top="700" w:bottom="280" w:left="440" w:right="660"/>
          <w:headerReference w:type="default" r:id="rId10"/>
          <w:footerReference w:type="default" r:id="rId11"/>
          <w:pgSz w:w="11900" w:h="16840"/>
        </w:sectPr>
      </w:pPr>
      <w:r>
        <w:pict>
          <v:group style="position:absolute;margin-left:35.25pt;margin-top:6.73568pt;width:4.5pt;height:4.5pt;mso-position-horizontal-relative:page;mso-position-vertical-relative:paragraph;z-index:-596" coordorigin="705,135" coordsize="90,90">
            <v:shape style="position:absolute;left:705;top:135;width:90;height:90" coordorigin="705,135" coordsize="90,90" path="m795,180l795,186,794,191,792,197,789,202,786,207,782,212,778,216,773,219,767,221,762,224,756,225,744,225,738,224,733,221,727,219,722,216,718,212,714,207,711,202,708,197,706,191,705,186,705,174,706,168,708,162,711,157,714,152,718,148,722,144,727,140,733,138,738,136,744,135,756,135,762,136,767,138,773,140,778,144,782,148,786,152,789,157,792,162,794,168,795,174,795,180xe" filled="t" fillcolor="#000000" stroked="f">
              <v:path arrowok="t"/>
              <v:fill/>
            </v:shape>
            <w10:wrap type="none"/>
          </v:group>
        </w:pic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V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1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.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0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f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'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(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H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-9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spacing w:val="0"/>
          <w:w w:val="100"/>
          <w:sz w:val="24"/>
          <w:szCs w:val="24"/>
        </w:rPr>
        <w:t>)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pict>
          <v:group style="position:absolute;margin-left:27.75pt;margin-top:79.875pt;width:540pt;height:0pt;mso-position-horizontal-relative:page;mso-position-vertical-relative:page;z-index:-595" coordorigin="555,1597" coordsize="10800,0">
            <v:shape style="position:absolute;left:555;top:1597;width:10800;height:0" coordorigin="555,1597" coordsize="10800,0" path="m555,1597l11355,1597e" filled="f" stroked="t" strokeweight="0.85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300"/>
        <w:ind w:left="115"/>
      </w:pP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spacing w:val="0"/>
          <w:w w:val="100"/>
          <w:position w:val="-2"/>
          <w:sz w:val="24"/>
          <w:szCs w:val="24"/>
        </w:rPr>
        <w:t>:</w:t>
      </w:r>
      <w:r>
        <w:rPr>
          <w:rFonts w:cs="Segoe UI" w:hAnsi="Segoe UI" w:eastAsia="Segoe UI" w:ascii="Segoe UI"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"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'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f</w:t>
      </w:r>
      <w:r>
        <w:rPr>
          <w:rFonts w:cs="Segoe UI" w:hAnsi="Segoe UI" w:eastAsia="Segoe UI" w:ascii="Segoe UI"/>
          <w:i/>
          <w:spacing w:val="-3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q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u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d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-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6"/>
          <w:w w:val="100"/>
          <w:position w:val="-2"/>
          <w:sz w:val="24"/>
          <w:szCs w:val="24"/>
        </w:rPr>
        <w:t>C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M</w:t>
      </w:r>
      <w:r>
        <w:rPr>
          <w:rFonts w:cs="Segoe UI" w:hAnsi="Segoe UI" w:eastAsia="Segoe UI" w:ascii="Segoe UI"/>
          <w:i/>
          <w:spacing w:val="-12"/>
          <w:w w:val="100"/>
          <w:position w:val="-2"/>
          <w:sz w:val="24"/>
          <w:szCs w:val="24"/>
        </w:rPr>
        <w:t>P</w:t>
      </w:r>
      <w:r>
        <w:rPr>
          <w:rFonts w:cs="Segoe UI" w:hAnsi="Segoe UI" w:eastAsia="Segoe UI" w:ascii="Segoe UI"/>
          <w:i/>
          <w:spacing w:val="-15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E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R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i/>
          <w:spacing w:val="-20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T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I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O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N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A</w:t>
      </w:r>
      <w:r>
        <w:rPr>
          <w:rFonts w:cs="Segoe UI" w:hAnsi="Segoe UI" w:eastAsia="Segoe UI" w:ascii="Segoe UI"/>
          <w:i/>
          <w:spacing w:val="-4"/>
          <w:w w:val="100"/>
          <w:position w:val="-2"/>
          <w:sz w:val="24"/>
          <w:szCs w:val="24"/>
        </w:rPr>
        <w:t>L</w:t>
      </w:r>
      <w:r>
        <w:rPr>
          <w:rFonts w:cs="Segoe UI" w:hAnsi="Segoe UI" w:eastAsia="Segoe UI" w:ascii="Segoe UI"/>
          <w:i/>
          <w:spacing w:val="0"/>
          <w:w w:val="100"/>
          <w:position w:val="-2"/>
          <w:sz w:val="24"/>
          <w:szCs w:val="24"/>
        </w:rPr>
        <w:t>"</w:t>
      </w:r>
      <w:r>
        <w:rPr>
          <w:rFonts w:cs="Segoe UI" w:hAnsi="Segoe UI" w:eastAsia="Segoe UI" w:ascii="Segoe UI"/>
          <w:i/>
          <w:spacing w:val="-7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position w:val="-2"/>
          <w:sz w:val="24"/>
          <w:szCs w:val="24"/>
        </w:rPr>
        <w:t>🌍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15"/>
      </w:pPr>
      <w:r>
        <w:rPr>
          <w:rFonts w:cs="Times New Roman" w:hAnsi="Times New Roman" w:eastAsia="Times New Roman" w:ascii="Times New Roman"/>
          <w:spacing w:val="0"/>
          <w:w w:val="176"/>
          <w:sz w:val="24"/>
          <w:szCs w:val="24"/>
        </w:rPr>
        <w:t>⏰</w:t>
      </w:r>
      <w:r>
        <w:rPr>
          <w:rFonts w:cs="Times New Roman" w:hAnsi="Times New Roman" w:eastAsia="Times New Roman" w:ascii="Times New Roman"/>
          <w:spacing w:val="-47"/>
          <w:w w:val="176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R</w:t>
      </w:r>
      <w:r>
        <w:rPr>
          <w:rFonts w:cs="Segoe UI" w:hAnsi="Segoe UI" w:eastAsia="Segoe UI" w:ascii="Segoe UI"/>
          <w:b/>
          <w:spacing w:val="-6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G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É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20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-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S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C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Q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U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Ê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T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M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O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N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D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I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A</w:t>
      </w:r>
      <w:r>
        <w:rPr>
          <w:rFonts w:cs="Segoe UI" w:hAnsi="Segoe UI" w:eastAsia="Segoe UI" w:ascii="Segoe UI"/>
          <w:b/>
          <w:spacing w:val="-4"/>
          <w:w w:val="100"/>
          <w:sz w:val="24"/>
          <w:szCs w:val="24"/>
        </w:rPr>
        <w:t>L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E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Segoe UI" w:hAnsi="Segoe UI" w:eastAsia="Segoe UI" w:ascii="Segoe UI"/>
          <w:b/>
          <w:spacing w:val="0"/>
          <w:w w:val="100"/>
          <w:sz w:val="24"/>
          <w:szCs w:val="24"/>
        </w:rPr>
        <w:t>!</w:t>
      </w:r>
      <w:r>
        <w:rPr>
          <w:rFonts w:cs="Segoe UI" w:hAnsi="Segoe UI" w:eastAsia="Segoe UI" w:ascii="Segoe UI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�</w:t>
      </w:r>
      <w:r>
        <w:rPr>
          <w:rFonts w:cs="Times New Roman" w:hAnsi="Times New Roman" w:eastAsia="Times New Roman" w:ascii="Times New Roman"/>
          <w:spacing w:val="-4"/>
          <w:w w:val="88"/>
          <w:sz w:val="24"/>
          <w:szCs w:val="24"/>
        </w:rPr>
        <w:t>�</w:t>
      </w:r>
      <w:r>
        <w:rPr>
          <w:rFonts w:cs="Times New Roman" w:hAnsi="Times New Roman" w:eastAsia="Times New Roman" w:ascii="Times New Roman"/>
          <w:spacing w:val="0"/>
          <w:w w:val="83"/>
          <w:sz w:val="24"/>
          <w:szCs w:val="24"/>
        </w:rPr>
        <w:t>🌍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465" w:footer="0" w:top="700" w:bottom="280" w:left="440" w:right="1680"/>
      <w:headerReference w:type="default" r:id="rId12"/>
      <w:footerReference w:type="default" r:id="rId13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5.25pt;margin-top:805.5pt;width:4.5pt;height:4.49962pt;mso-position-horizontal-relative:page;mso-position-vertical-relative:page;z-index:-701" coordorigin="705,16110" coordsize="90,90">
          <v:shape style="position:absolute;left:705;top:16110;width:90;height:90" coordorigin="705,16110" coordsize="90,90" path="m795,16155l795,16161,794,16167,792,16172,789,16178,786,16183,782,16187,778,16191,773,16194,767,16197,762,16199,756,16200,744,16200,738,16199,733,16197,727,16194,722,16191,718,16187,714,16183,711,16178,708,16172,706,16167,705,16161,705,16149,706,16143,708,16138,711,16132,714,16127,718,16123,722,16119,727,16116,733,16113,738,16111,744,16110,756,16110,762,16111,767,16113,773,16116,778,16119,782,16123,786,16127,789,16132,792,16138,794,16143,795,16149,795,16155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47.75pt;margin-top:800.764pt;width:300.848pt;height:14pt;mso-position-horizontal-relative:page;mso-position-vertical-relative:page;z-index:-700" filled="f" stroked="f">
          <v:textbox inset="0,0,0,0">
            <w:txbxContent>
              <w:p>
                <w:pPr>
                  <w:rPr>
                    <w:rFonts w:cs="Segoe UI" w:hAnsi="Segoe UI" w:eastAsia="Segoe UI" w:ascii="Segoe U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É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q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b/>
                    <w:spacing w:val="0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b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: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4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-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5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é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v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+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x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5.25pt;margin-top:803.25pt;width:4.5pt;height:4.49925pt;mso-position-horizontal-relative:page;mso-position-vertical-relative:page;z-index:-697" coordorigin="705,16065" coordsize="90,90">
          <v:shape style="position:absolute;left:705;top:16065;width:90;height:90" coordorigin="705,16065" coordsize="90,90" path="m795,16110l795,16116,794,16122,792,16127,789,16133,786,16138,782,16142,778,16146,773,16149,767,16152,762,16154,756,16155,744,16155,738,16154,733,16152,727,16149,722,16146,718,16142,714,16138,711,16133,708,16127,706,16122,705,16116,705,16104,706,16098,708,16093,711,16087,714,16082,718,16078,722,16074,727,16071,733,16068,738,16066,744,16065,756,16065,762,16066,767,16068,773,16071,778,16074,782,16078,786,16082,789,16087,792,16093,794,16098,795,16104,795,16110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47.75pt;margin-top:798.514pt;width:217.089pt;height:14pt;mso-position-horizontal-relative:page;mso-position-vertical-relative:page;z-index:-696" filled="f" stroked="f">
          <v:textbox inset="0,0,0,0">
            <w:txbxContent>
              <w:p>
                <w:pPr>
                  <w:rPr>
                    <w:rFonts w:cs="Segoe UI" w:hAnsi="Segoe UI" w:eastAsia="Segoe UI" w:ascii="Segoe U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V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.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b/>
                    <w:spacing w:val="0"/>
                    <w:w w:val="100"/>
                    <w:position w:val="1"/>
                    <w:sz w:val="24"/>
                    <w:szCs w:val="24"/>
                  </w:rPr>
                  <w:t>+</w:t>
                </w:r>
                <w:r>
                  <w:rPr>
                    <w:rFonts w:cs="Segoe UI" w:hAnsi="Segoe UI" w:eastAsia="Segoe UI" w:ascii="Segoe UI"/>
                    <w:b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: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x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,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é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q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,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5.25pt;margin-top:27pt;width:4.5pt;height:4.49962pt;mso-position-horizontal-relative:page;mso-position-vertical-relative:page;z-index:-705" coordorigin="705,540" coordsize="90,90">
          <v:shape style="position:absolute;left:705;top:540;width:90;height:90" coordorigin="705,540" coordsize="90,90" path="m795,585l795,591,794,597,792,602,789,608,786,613,782,617,778,621,773,624,767,627,762,629,756,630,744,630,738,629,733,627,727,624,722,621,718,617,714,613,711,608,708,602,706,597,705,591,705,579,706,573,708,568,711,562,714,557,718,553,722,549,727,546,733,543,738,541,744,540,756,540,762,541,767,543,773,546,778,549,782,553,786,557,789,562,792,568,794,573,795,579,795,585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47.75pt;margin-top:22.2643pt;width:188.724pt;height:14pt;mso-position-horizontal-relative:page;mso-position-vertical-relative:page;z-index:-704" filled="f" stroked="f">
          <v:textbox inset="0,0,0,0">
            <w:txbxContent>
              <w:p>
                <w:pPr>
                  <w:rPr>
                    <w:rFonts w:cs="Segoe UI" w:hAnsi="Segoe UI" w:eastAsia="Segoe UI" w:ascii="Segoe U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3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-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b/>
                    <w:spacing w:val="0"/>
                    <w:w w:val="100"/>
                    <w:position w:val="1"/>
                    <w:sz w:val="24"/>
                    <w:szCs w:val="24"/>
                  </w:rPr>
                  <w:t>6</w:t>
                </w:r>
                <w:r>
                  <w:rPr>
                    <w:rFonts w:cs="Segoe UI" w:hAnsi="Segoe UI" w:eastAsia="Segoe UI" w:ascii="Segoe UI"/>
                    <w:b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: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q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5.25pt;margin-top:27pt;width:4.5pt;height:4.49962pt;mso-position-horizontal-relative:page;mso-position-vertical-relative:page;z-index:-703" coordorigin="705,540" coordsize="90,90">
          <v:shape style="position:absolute;left:705;top:540;width:90;height:90" coordorigin="705,540" coordsize="90,90" path="m795,585l795,591,794,597,792,602,789,608,786,613,782,617,778,621,773,624,767,627,762,629,756,630,744,630,738,629,733,627,727,624,722,621,718,617,714,613,711,608,708,602,706,597,705,591,705,579,706,573,708,568,711,562,714,557,718,553,722,549,727,546,733,543,738,541,744,540,756,540,762,541,767,543,773,546,778,549,782,553,786,557,789,562,792,568,794,573,795,579,795,585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47.75pt;margin-top:22.2643pt;width:109.193pt;height:14pt;mso-position-horizontal-relative:page;mso-position-vertical-relative:page;z-index:-702" filled="f" stroked="f">
          <v:textbox inset="0,0,0,0">
            <w:txbxContent>
              <w:p>
                <w:pPr>
                  <w:rPr>
                    <w:rFonts w:cs="Segoe UI" w:hAnsi="Segoe UI" w:eastAsia="Segoe UI" w:ascii="Segoe U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é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/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5.25pt;margin-top:27pt;width:4.5pt;height:4.49962pt;mso-position-horizontal-relative:page;mso-position-vertical-relative:page;z-index:-699" coordorigin="705,540" coordsize="90,90">
          <v:shape style="position:absolute;left:705;top:540;width:90;height:90" coordorigin="705,540" coordsize="90,90" path="m795,585l795,591,794,597,792,602,789,608,786,613,782,617,778,621,773,624,767,627,762,629,756,630,744,630,738,629,733,627,727,624,722,621,718,617,714,613,711,608,708,602,706,597,705,591,705,579,706,573,708,568,711,562,714,557,718,553,722,549,727,546,733,543,738,541,744,540,756,540,762,541,767,543,773,546,778,549,782,553,786,557,789,562,792,568,794,573,795,579,795,585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47.75pt;margin-top:22.2643pt;width:143.447pt;height:14pt;mso-position-horizontal-relative:page;mso-position-vertical-relative:page;z-index:-698" filled="f" stroked="f">
          <v:textbox inset="0,0,0,0">
            <w:txbxContent>
              <w:p>
                <w:pPr>
                  <w:rPr>
                    <w:rFonts w:cs="Segoe UI" w:hAnsi="Segoe UI" w:eastAsia="Segoe UI" w:ascii="Segoe U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b/>
                    <w:spacing w:val="-5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cs="Segoe UI" w:hAnsi="Segoe UI" w:eastAsia="Segoe UI" w:ascii="Segoe UI"/>
                    <w:b/>
                    <w:spacing w:val="0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b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: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4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-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6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/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j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,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7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j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/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7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5.25pt;margin-top:27pt;width:4.5pt;height:4.49925pt;mso-position-horizontal-relative:page;mso-position-vertical-relative:page;z-index:-695" coordorigin="705,540" coordsize="90,90">
          <v:shape style="position:absolute;left:705;top:540;width:90;height:90" coordorigin="705,540" coordsize="90,90" path="m795,585l795,591,794,597,792,602,789,608,786,613,782,617,778,621,773,624,767,627,762,629,756,630,744,630,738,629,733,627,727,624,722,621,718,617,714,613,711,608,708,602,706,597,705,591,705,579,706,573,708,568,711,562,714,557,718,553,722,549,727,546,733,543,738,541,744,540,756,540,762,541,767,543,773,546,778,549,782,553,786,557,789,562,792,568,794,573,795,579,795,585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47.75pt;margin-top:22.2643pt;width:246.251pt;height:14pt;mso-position-horizontal-relative:page;mso-position-vertical-relative:page;z-index:-694" filled="f" stroked="f">
          <v:textbox inset="0,0,0,0">
            <w:txbxContent>
              <w:p>
                <w:pPr>
                  <w:rPr>
                    <w:rFonts w:cs="Segoe UI" w:hAnsi="Segoe UI" w:eastAsia="Segoe UI" w:ascii="Segoe U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V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b/>
                    <w:spacing w:val="0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b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0</w:t>
                </w:r>
                <w:r>
                  <w:rPr>
                    <w:rFonts w:cs="Segoe UI" w:hAnsi="Segoe UI" w:eastAsia="Segoe UI" w:ascii="Segoe UI"/>
                    <w:b/>
                    <w:spacing w:val="-4"/>
                    <w:w w:val="100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cs="Segoe UI" w:hAnsi="Segoe UI" w:eastAsia="Segoe UI" w:ascii="Segoe UI"/>
                    <w:b/>
                    <w:spacing w:val="0"/>
                    <w:w w:val="100"/>
                    <w:position w:val="1"/>
                    <w:sz w:val="24"/>
                    <w:szCs w:val="24"/>
                  </w:rPr>
                  <w:t>5</w:t>
                </w:r>
                <w:r>
                  <w:rPr>
                    <w:rFonts w:cs="Segoe UI" w:hAnsi="Segoe UI" w:eastAsia="Segoe UI" w:ascii="Segoe UI"/>
                    <w:b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: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11"/>
                    <w:w w:val="100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é</w:t>
                </w:r>
                <w:r>
                  <w:rPr>
                    <w:rFonts w:cs="Segoe UI" w:hAnsi="Segoe UI" w:eastAsia="Segoe UI" w:ascii="Segoe UI"/>
                    <w:spacing w:val="-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Segoe UI" w:hAnsi="Segoe UI" w:eastAsia="Segoe UI" w:ascii="Segoe UI"/>
                    <w:spacing w:val="-4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Segoe UI" w:hAnsi="Segoe UI" w:eastAsia="Segoe UI" w:ascii="Segoe U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mailto:@Entity" TargetMode="External"/><Relationship Id="rId6" Type="http://schemas.openxmlformats.org/officeDocument/2006/relationships/header" Target="header2.xml"/><Relationship Id="rId7" Type="http://schemas.openxmlformats.org/officeDocument/2006/relationships/hyperlink" Target="mailto:@Configuration" TargetMode="Externa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2.xml"/><Relationship Id="rId12" Type="http://schemas.openxmlformats.org/officeDocument/2006/relationships/header" Target="header5.xml"/><Relationship Id="rId13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